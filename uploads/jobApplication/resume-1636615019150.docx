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CURRICULAM  VITAE</w:t>
      </w:r>
    </w:p>
    <w:p>
      <w:pPr>
        <w:pStyle w:val="style0"/>
        <w:rPr>
          <w:sz w:val="20"/>
          <w:szCs w:val="20"/>
        </w:rPr>
      </w:pPr>
      <w:r>
        <w:rPr>
          <w:rFonts w:hint="default"/>
          <w:b/>
          <w:lang w:val="en-IN"/>
        </w:rPr>
        <w:t>DINESH</w:t>
      </w:r>
      <w:r>
        <w:rPr>
          <w:rFonts w:hint="default"/>
          <w:b/>
          <w:lang w:val="en-IN"/>
        </w:rPr>
        <w:t xml:space="preserve"> </w:t>
      </w:r>
      <w:r>
        <w:rPr>
          <w:rFonts w:hint="default"/>
          <w:b/>
          <w:lang w:val="en-IN"/>
        </w:rPr>
        <w:t>KUM</w:t>
      </w:r>
      <w:r>
        <w:rPr>
          <w:rFonts w:hint="default"/>
          <w:b/>
          <w:lang w:val="en-IN"/>
        </w:rPr>
        <w:t>R</w:t>
      </w:r>
      <w:r>
        <w:rPr>
          <w:rFonts w:hint="default"/>
          <w:b/>
          <w:lang w:val="en-IN"/>
        </w:rPr>
        <w:t xml:space="preserve"> </w:t>
      </w:r>
      <w:r>
        <w:rPr>
          <w:rFonts w:hint="default"/>
          <w:b/>
          <w:lang w:val="en-IN"/>
        </w:rPr>
        <w:t>JANGIR</w:t>
      </w:r>
      <w:r>
        <w:rPr>
          <w:rFonts w:hint="default"/>
          <w:b/>
          <w:lang w:val="en-IN"/>
        </w:rPr>
        <w:t>–</w:t>
      </w:r>
      <w:r>
        <w:rPr>
          <w:rFonts w:hint="default"/>
          <w:b/>
          <w:lang w:val="en-US"/>
        </w:rPr>
        <w:t xml:space="preserve">                                                                                                         </w:t>
      </w:r>
      <w:r>
        <w:rPr/>
        <w:drawing>
          <wp:inline distL="0" distT="0" distB="0" distR="0">
            <wp:extent cx="619718" cy="63031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9718" cy="6303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ADDRESS –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  <w:lang w:val="en-IN"/>
        </w:rPr>
        <w:t xml:space="preserve">Chirawa </w:t>
      </w:r>
      <w:r>
        <w:rPr>
          <w:sz w:val="20"/>
          <w:szCs w:val="20"/>
          <w:lang w:val="en-IN"/>
        </w:rPr>
        <w:t>Jhunjhunu</w:t>
      </w:r>
      <w:r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IN"/>
        </w:rPr>
        <w:t>Rajasthan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 xml:space="preserve">   Contact No.</w:t>
      </w:r>
      <w:r>
        <w:rPr>
          <w:sz w:val="20"/>
          <w:szCs w:val="20"/>
          <w:lang w:val="en-IN"/>
        </w:rPr>
        <w:t xml:space="preserve"> </w:t>
      </w:r>
      <w:r>
        <w:rPr>
          <w:sz w:val="20"/>
          <w:szCs w:val="20"/>
          <w:lang w:val="en-IN"/>
        </w:rPr>
        <w:t>7</w:t>
      </w:r>
      <w:r>
        <w:rPr>
          <w:sz w:val="20"/>
          <w:szCs w:val="20"/>
          <w:lang w:val="en-IN"/>
        </w:rPr>
        <w:t>023466007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IN"/>
        </w:rPr>
        <w:t xml:space="preserve">                            </w:t>
      </w:r>
      <w:r>
        <w:rPr>
          <w:sz w:val="20"/>
          <w:szCs w:val="20"/>
        </w:rPr>
        <w:t xml:space="preserve">     </w:t>
      </w:r>
      <w:r>
        <w:rPr>
          <w:sz w:val="20"/>
          <w:szCs w:val="20"/>
          <w:lang w:val="en-IN"/>
        </w:rPr>
        <w:t xml:space="preserve">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Email </w:t>
      </w:r>
      <w:r>
        <w:rPr>
          <w:sz w:val="20"/>
          <w:szCs w:val="20"/>
          <w:lang w:val="en-IN"/>
        </w:rPr>
        <w:t>I</w:t>
      </w:r>
      <w:r>
        <w:rPr>
          <w:sz w:val="20"/>
          <w:szCs w:val="20"/>
          <w:lang w:val="en-IN"/>
        </w:rPr>
        <w:t>d:</w:t>
      </w:r>
      <w:r>
        <w:rPr>
          <w:sz w:val="20"/>
          <w:szCs w:val="20"/>
          <w:lang w:val="en-IN"/>
        </w:rPr>
        <w:t xml:space="preserve"> dinesh.rec.j@gmail.com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u w:val="single"/>
        </w:rPr>
        <w:t xml:space="preserve">SUMMARY </w:t>
      </w:r>
      <w:r>
        <w:rPr>
          <w:b/>
          <w:bCs/>
        </w:rPr>
        <w:t xml:space="preserve"> -</w:t>
      </w:r>
    </w:p>
    <w:p>
      <w:pPr>
        <w:pStyle w:val="style0"/>
        <w:ind w:left="1440"/>
        <w:jc w:val="both"/>
        <w:rPr>
          <w:b/>
          <w:bCs/>
        </w:rPr>
      </w:pPr>
      <w:r>
        <w:rPr>
          <w:b/>
          <w:bCs/>
        </w:rPr>
        <w:t>Experience of more than</w:t>
      </w:r>
      <w:r>
        <w:rPr>
          <w:b/>
          <w:bCs/>
          <w:lang w:val="en-IN"/>
        </w:rPr>
        <w:t xml:space="preserve"> </w:t>
      </w:r>
      <w:r>
        <w:rPr>
          <w:b/>
          <w:bCs/>
          <w:lang w:val="en-US"/>
        </w:rPr>
        <w:t xml:space="preserve">3 </w:t>
      </w:r>
      <w:r>
        <w:rPr>
          <w:b/>
          <w:bCs/>
          <w:lang w:val="en-IN"/>
        </w:rPr>
        <w:t>years</w:t>
      </w:r>
      <w:r>
        <w:rPr>
          <w:b/>
          <w:bCs/>
        </w:rPr>
        <w:t xml:space="preserve"> across planning, co-ordination and execution of projects, strong credentials in delivering challenging projects within demanding time and cost constraints across, maintenance, quality for civil &amp; construction well experience in</w:t>
      </w:r>
      <w:r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>B</w:t>
      </w:r>
      <w:r>
        <w:rPr>
          <w:b/>
          <w:bCs/>
          <w:lang w:val="en-IN"/>
        </w:rPr>
        <w:t>UIL</w:t>
      </w:r>
      <w:r>
        <w:rPr>
          <w:b/>
          <w:bCs/>
          <w:lang w:val="en-IN"/>
        </w:rPr>
        <w:t xml:space="preserve">DING </w:t>
      </w:r>
      <w:r>
        <w:rPr>
          <w:b/>
          <w:bCs/>
          <w:lang w:val="en-IN"/>
        </w:rPr>
        <w:t>CONSTRUCTION.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JOB PROFILE/key </w:t>
      </w:r>
      <w:r>
        <w:rPr>
          <w:b/>
          <w:bCs/>
        </w:rPr>
        <w:t>skills :</w:t>
      </w:r>
      <w:r>
        <w:rPr>
          <w:b/>
          <w:bCs/>
        </w:rPr>
        <w:t>-</w:t>
      </w:r>
      <w:r>
        <w:rPr>
          <w:b/>
          <w:bCs/>
        </w:rPr>
        <w:tab/>
      </w:r>
    </w:p>
    <w:p>
      <w:pPr>
        <w:pStyle w:val="style179"/>
        <w:numPr>
          <w:ilvl w:val="0"/>
          <w:numId w:val="1"/>
        </w:numPr>
        <w:rPr>
          <w:b/>
          <w:bCs/>
        </w:rPr>
      </w:pPr>
      <w:r>
        <w:t xml:space="preserve">Have an </w:t>
      </w:r>
      <w:r>
        <w:rPr>
          <w:b/>
          <w:bCs/>
        </w:rPr>
        <w:t xml:space="preserve">art </w:t>
      </w:r>
      <w:r>
        <w:t xml:space="preserve">to </w:t>
      </w:r>
      <w:r>
        <w:rPr>
          <w:b/>
          <w:bCs/>
          <w:u w:val="single"/>
        </w:rPr>
        <w:t xml:space="preserve">deal with the clients and satisfy them </w:t>
      </w:r>
      <w:r>
        <w:t>according to their needs.</w:t>
      </w:r>
    </w:p>
    <w:p>
      <w:pPr>
        <w:pStyle w:val="style179"/>
        <w:ind w:left="2880"/>
        <w:rPr>
          <w:b/>
          <w:bCs/>
        </w:rPr>
      </w:pPr>
    </w:p>
    <w:p>
      <w:pPr>
        <w:pStyle w:val="style17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Project Quantity Surveying </w:t>
      </w:r>
      <w:r>
        <w:t xml:space="preserve"> according to the approved drawings provided at sites and </w:t>
      </w:r>
      <w:r>
        <w:t>planning for the procurement of the materials within schedules time resulting in cover up</w:t>
      </w:r>
      <w:r>
        <w:t xml:space="preserve"> the project growth rate according to the given schedule of the clients. </w:t>
      </w:r>
    </w:p>
    <w:p>
      <w:pPr>
        <w:pStyle w:val="style179"/>
        <w:ind w:left="2880"/>
        <w:rPr>
          <w:b/>
          <w:bCs/>
        </w:rPr>
      </w:pPr>
    </w:p>
    <w:p>
      <w:pPr>
        <w:pStyle w:val="style179"/>
        <w:numPr>
          <w:ilvl w:val="0"/>
          <w:numId w:val="1"/>
        </w:numPr>
        <w:rPr>
          <w:b/>
          <w:bCs/>
        </w:rPr>
      </w:pPr>
      <w:r>
        <w:t>Knowledge of site execution like BBS, making &amp; quantity surveying (</w:t>
      </w:r>
      <w:r>
        <w:rPr>
          <w:u w:val="single"/>
        </w:rPr>
        <w:t>excavation ,</w:t>
      </w:r>
      <w:r>
        <w:rPr>
          <w:u w:val="single"/>
        </w:rPr>
        <w:t xml:space="preserve"> frame work, steel/BBS,RCC/PCC, Backfilling</w:t>
      </w:r>
      <w:r>
        <w:rPr>
          <w:u w:val="single"/>
        </w:rPr>
        <w:t xml:space="preserve"> , plaster work etc.</w:t>
      </w:r>
      <w:r>
        <w:t xml:space="preserve">) </w:t>
      </w:r>
    </w:p>
    <w:p>
      <w:pPr>
        <w:pStyle w:val="style179"/>
        <w:ind w:left="2880"/>
        <w:rPr>
          <w:b/>
          <w:bCs/>
        </w:rPr>
      </w:pPr>
    </w:p>
    <w:p>
      <w:pPr>
        <w:pStyle w:val="style179"/>
        <w:numPr>
          <w:ilvl w:val="0"/>
          <w:numId w:val="1"/>
        </w:numPr>
        <w:rPr>
          <w:b/>
          <w:bCs/>
        </w:rPr>
      </w:pPr>
      <w:r>
        <w:t xml:space="preserve">Experienced in all type of </w:t>
      </w:r>
      <w:r>
        <w:rPr>
          <w:lang w:val="en-US"/>
        </w:rPr>
        <w:t xml:space="preserve">building </w:t>
      </w:r>
      <w:r>
        <w:t xml:space="preserve">RCC structures </w:t>
      </w:r>
    </w:p>
    <w:p>
      <w:pPr>
        <w:pStyle w:val="style179"/>
        <w:ind w:left="2880"/>
        <w:rPr>
          <w:b/>
          <w:bCs/>
        </w:rPr>
      </w:pPr>
    </w:p>
    <w:p>
      <w:pPr>
        <w:pStyle w:val="style179"/>
        <w:numPr>
          <w:ilvl w:val="0"/>
          <w:numId w:val="1"/>
        </w:numPr>
        <w:rPr>
          <w:b/>
          <w:bCs/>
        </w:rPr>
      </w:pPr>
      <w:r>
        <w:t xml:space="preserve">Knowledge of the all testing related to construction material like testing of </w:t>
      </w:r>
      <w:r>
        <w:rPr>
          <w:b/>
          <w:bCs/>
          <w:u w:val="single"/>
        </w:rPr>
        <w:t>aggregates ,</w:t>
      </w:r>
      <w:r>
        <w:rPr>
          <w:b/>
          <w:bCs/>
          <w:u w:val="single"/>
        </w:rPr>
        <w:t xml:space="preserve"> sand , Cement , concrete etc.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Professiona</w:t>
      </w:r>
      <w:r>
        <w:rPr>
          <w:b/>
          <w:bCs/>
          <w:lang w:val="en-US"/>
        </w:rPr>
        <w:t>l</w:t>
      </w:r>
      <w:r>
        <w:rPr>
          <w:b/>
          <w:bCs/>
        </w:rPr>
        <w:t xml:space="preserve"> Training &amp; </w:t>
      </w:r>
      <w:r>
        <w:rPr>
          <w:b/>
          <w:bCs/>
        </w:rPr>
        <w:t>experience  :</w:t>
      </w:r>
      <w:r>
        <w:rPr>
          <w:b/>
          <w:bCs/>
        </w:rPr>
        <w:t>-</w:t>
      </w:r>
    </w:p>
    <w:p>
      <w:pPr>
        <w:pStyle w:val="style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20</w:t>
      </w:r>
      <w:r>
        <w:rPr>
          <w:b/>
          <w:bCs/>
          <w:lang w:val="en-IN"/>
        </w:rPr>
        <w:t>1</w:t>
      </w:r>
      <w:r>
        <w:rPr>
          <w:b/>
          <w:bCs/>
          <w:lang w:val="en-US"/>
        </w:rPr>
        <w:t>8-</w:t>
      </w:r>
      <w:r>
        <w:rPr>
          <w:b/>
          <w:bCs/>
        </w:rPr>
        <w:t xml:space="preserve">Onward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Civil/</w:t>
      </w:r>
      <w:r>
        <w:rPr>
          <w:b/>
          <w:bCs/>
          <w:lang w:val="en-IN"/>
        </w:rPr>
        <w:t xml:space="preserve"> site </w:t>
      </w:r>
      <w:r>
        <w:rPr>
          <w:b/>
          <w:bCs/>
          <w:lang w:val="en-IN"/>
        </w:rPr>
        <w:t>engineer</w:t>
      </w:r>
      <w:r>
        <w:rPr>
          <w:b/>
          <w:bCs/>
        </w:rPr>
        <w:t xml:space="preserve"> at</w:t>
      </w:r>
      <w:r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>MANAV INF</w:t>
      </w:r>
      <w:r>
        <w:rPr>
          <w:b/>
          <w:bCs/>
          <w:lang w:val="en-IN"/>
        </w:rPr>
        <w:t>RA STRUCTURE</w:t>
      </w:r>
      <w:r>
        <w:rPr>
          <w:b/>
          <w:bCs/>
        </w:rPr>
        <w:t xml:space="preserve"> Pvt. Ltd.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         </w:t>
      </w:r>
      <w:r>
        <w:rPr>
          <w:rFonts w:hint="default"/>
          <w:b/>
          <w:u w:val="single"/>
        </w:rPr>
        <w:t>Clinents</w:t>
      </w:r>
      <w:r>
        <w:rPr>
          <w:rFonts w:hint="default"/>
          <w:b/>
          <w:u w:val="single"/>
        </w:rPr>
        <w:t>:</w:t>
      </w:r>
      <w:r>
        <w:rPr>
          <w:rFonts w:hint="default"/>
          <w:b/>
          <w:u w:val="single"/>
          <w:lang w:val="en-IN"/>
        </w:rPr>
        <w:t>GL</w:t>
      </w:r>
      <w:r>
        <w:rPr>
          <w:rFonts w:hint="default"/>
          <w:b/>
          <w:u w:val="single"/>
          <w:lang w:val="en-IN"/>
        </w:rPr>
        <w:t xml:space="preserve"> </w:t>
      </w:r>
      <w:r>
        <w:rPr>
          <w:rFonts w:hint="default"/>
          <w:b/>
          <w:u w:val="single"/>
          <w:lang w:val="en-IN"/>
        </w:rPr>
        <w:t>JANGID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COMPANY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 PROFILE</w:t>
      </w:r>
      <w:r>
        <w:rPr>
          <w:b/>
          <w:bCs/>
          <w:u w:val="single"/>
        </w:rPr>
        <w:t xml:space="preserve">  :-</w:t>
      </w:r>
    </w:p>
    <w:p>
      <w:pPr>
        <w:pStyle w:val="style179"/>
        <w:numPr>
          <w:ilvl w:val="0"/>
          <w:numId w:val="3"/>
        </w:numPr>
        <w:rPr>
          <w:b/>
          <w:bCs/>
        </w:rPr>
      </w:pPr>
      <w:r>
        <w:rPr>
          <w:b/>
          <w:bCs/>
          <w:u w:val="single"/>
        </w:rPr>
        <w:t xml:space="preserve">Company is into the execution of the Government contracts </w:t>
      </w:r>
      <w:r>
        <w:rPr>
          <w:b/>
          <w:bCs/>
          <w:u w:val="single"/>
          <w:lang w:val="en-IN"/>
        </w:rPr>
        <w:t xml:space="preserve">like </w:t>
      </w:r>
      <w:r>
        <w:rPr>
          <w:b/>
          <w:bCs/>
          <w:u w:val="single"/>
          <w:lang w:val="en-IN"/>
        </w:rPr>
        <w:t xml:space="preserve">RESIDENTIAL BUILDING </w:t>
      </w:r>
      <w:r>
        <w:rPr>
          <w:b/>
          <w:bCs/>
          <w:u w:val="single"/>
          <w:lang w:val="en-IN"/>
        </w:rPr>
        <w:t>AND MALLS,</w:t>
      </w:r>
      <w:r>
        <w:rPr>
          <w:b/>
          <w:bCs/>
          <w:u w:val="single"/>
          <w:lang w:val="en-IN"/>
        </w:rPr>
        <w:t xml:space="preserve"> </w:t>
      </w:r>
      <w:r>
        <w:rPr>
          <w:b/>
          <w:bCs/>
          <w:u w:val="single"/>
          <w:lang w:val="en-IN"/>
        </w:rPr>
        <w:t>ETC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  <w:lang w:val="en-IN"/>
        </w:rPr>
        <w:t>.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 xml:space="preserve">Roles &amp; </w:t>
      </w:r>
      <w:r>
        <w:rPr>
          <w:b/>
          <w:bCs/>
          <w:u w:val="single"/>
        </w:rPr>
        <w:t>Responsibilities :</w:t>
      </w:r>
      <w:r>
        <w:rPr>
          <w:b/>
          <w:bCs/>
          <w:u w:val="single"/>
        </w:rPr>
        <w:t xml:space="preserve"> -</w:t>
      </w:r>
    </w:p>
    <w:p>
      <w:pPr>
        <w:pStyle w:val="style179"/>
        <w:numPr>
          <w:ilvl w:val="0"/>
          <w:numId w:val="3"/>
        </w:numPr>
        <w:rPr/>
      </w:pPr>
      <w:r>
        <w:t xml:space="preserve">Worked as </w:t>
      </w:r>
      <w:r>
        <w:t xml:space="preserve"> site engineer for the project completion </w:t>
      </w:r>
      <w:r>
        <w:rPr>
          <w:lang w:val="en-IN"/>
        </w:rPr>
        <w:t xml:space="preserve">of residential building </w:t>
      </w:r>
      <w:r>
        <w:rPr>
          <w:lang w:val="en-IN"/>
        </w:rPr>
        <w:t>3 blocks</w:t>
      </w:r>
      <w:r>
        <w:rPr>
          <w:lang w:val="en-IN"/>
        </w:rPr>
        <w:t xml:space="preserve"> of G+12</w:t>
      </w:r>
      <w:r>
        <w:rPr>
          <w:lang w:val="en-IN"/>
        </w:rPr>
        <w:t xml:space="preserve"> and </w:t>
      </w:r>
      <w:r>
        <w:rPr>
          <w:lang w:val="en-IN"/>
        </w:rPr>
        <w:t>270</w:t>
      </w:r>
      <w:r>
        <w:rPr>
          <w:lang w:val="en-IN"/>
        </w:rPr>
        <w:t xml:space="preserve"> </w:t>
      </w:r>
      <w:r>
        <w:rPr>
          <w:lang w:val="en-IN"/>
        </w:rPr>
        <w:t>flat</w:t>
      </w:r>
      <w:r>
        <w:rPr>
          <w:lang w:val="en-IN"/>
        </w:rPr>
        <w:t>s</w:t>
      </w:r>
      <w:r>
        <w:rPr>
          <w:lang w:val="en-IN"/>
        </w:rPr>
        <w:t xml:space="preserve"> at gokulpura </w:t>
      </w:r>
      <w:r>
        <w:rPr>
          <w:lang w:val="en-IN"/>
        </w:rPr>
        <w:t>Jaipur, rajasthan</w:t>
      </w:r>
      <w:r>
        <w:rPr>
          <w:lang w:val="en-IN"/>
        </w:rPr>
        <w:t>.</w:t>
      </w:r>
    </w:p>
    <w:p>
      <w:pPr>
        <w:pStyle w:val="style179"/>
        <w:numPr>
          <w:ilvl w:val="0"/>
          <w:numId w:val="3"/>
        </w:numPr>
        <w:rPr/>
      </w:pPr>
      <w:r>
        <w:t xml:space="preserve">Supervision of all construction work including structures as per detailed drawing &amp; standard  </w:t>
      </w:r>
      <w:r>
        <w:t>spe</w:t>
      </w:r>
      <w:r>
        <w:rPr>
          <w:lang w:val="en-US"/>
        </w:rPr>
        <w:t xml:space="preserve">cifications. </w:t>
      </w:r>
    </w:p>
    <w:p>
      <w:pPr>
        <w:pStyle w:val="style179"/>
        <w:numPr>
          <w:ilvl w:val="0"/>
          <w:numId w:val="3"/>
        </w:numPr>
        <w:rPr/>
      </w:pPr>
      <w:r>
        <w:rPr>
          <w:lang w:val="en-US"/>
        </w:rPr>
        <w:t>Coordinating with contractor  for working schedule and quality of work.</w:t>
      </w:r>
    </w:p>
    <w:p>
      <w:pPr>
        <w:pStyle w:val="style179"/>
        <w:numPr>
          <w:ilvl w:val="0"/>
          <w:numId w:val="3"/>
        </w:numPr>
        <w:rPr/>
      </w:pPr>
      <w:r>
        <w:t xml:space="preserve">Ensure constructions quality </w:t>
      </w:r>
    </w:p>
    <w:p>
      <w:pPr>
        <w:pStyle w:val="style179"/>
        <w:numPr>
          <w:ilvl w:val="0"/>
          <w:numId w:val="3"/>
        </w:numPr>
        <w:rPr/>
      </w:pPr>
      <w:r>
        <w:t xml:space="preserve">Quantity surveying </w:t>
      </w:r>
    </w:p>
    <w:p>
      <w:pPr>
        <w:pStyle w:val="style179"/>
        <w:numPr>
          <w:ilvl w:val="0"/>
          <w:numId w:val="3"/>
        </w:numPr>
        <w:rPr/>
      </w:pPr>
      <w:r>
        <w:t>Project planning</w:t>
      </w:r>
      <w:r>
        <w:rPr>
          <w:lang w:val="en-IN"/>
        </w:rPr>
        <w:t xml:space="preserve">. </w:t>
      </w:r>
    </w:p>
    <w:p>
      <w:pPr>
        <w:pStyle w:val="style179"/>
        <w:numPr>
          <w:ilvl w:val="0"/>
          <w:numId w:val="3"/>
        </w:numPr>
        <w:rPr/>
      </w:pPr>
      <w:r>
        <w:t>Design mix for concrete</w:t>
      </w:r>
    </w:p>
    <w:p>
      <w:pPr>
        <w:pStyle w:val="style179"/>
        <w:numPr>
          <w:ilvl w:val="0"/>
          <w:numId w:val="11"/>
        </w:numPr>
        <w:rPr/>
      </w:pPr>
      <w:r>
        <w:rPr>
          <w:lang w:val="en-US"/>
        </w:rPr>
        <w:t>Laying all marking</w:t>
      </w:r>
    </w:p>
    <w:p>
      <w:pPr>
        <w:pStyle w:val="style179"/>
        <w:numPr>
          <w:ilvl w:val="0"/>
          <w:numId w:val="0"/>
        </w:numPr>
        <w:ind w:left="3960" w:firstLine="0"/>
        <w:rPr/>
      </w:pPr>
    </w:p>
    <w:p>
      <w:pPr>
        <w:pStyle w:val="style0"/>
        <w:rPr>
          <w:b/>
          <w:bCs/>
        </w:rPr>
      </w:pPr>
    </w:p>
    <w:p>
      <w:pPr>
        <w:pStyle w:val="style0"/>
        <w:numPr>
          <w:ilvl w:val="0"/>
          <w:numId w:val="0"/>
        </w:numPr>
        <w:rPr>
          <w:color w:val="000000"/>
          <w:u w:val="single" w:color="000000"/>
        </w:rPr>
      </w:pPr>
      <w:r>
        <w:t xml:space="preserve"> </w:t>
      </w:r>
      <w:r>
        <w:rPr>
          <w:rFonts w:hint="default"/>
          <w:color w:val="000000"/>
          <w:u w:val="single" w:color="000000"/>
          <w:lang w:val="en-US"/>
        </w:rPr>
        <w:t>Company name: Krishna construction  : ( 2020- onwards)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Residential building of SAI INCLAVE GROUP at mandore jodhpur, 6 block of 5 floor in which some of blocks slab casted and further in process and  A Villa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construction</w:t>
      </w:r>
      <w:r>
        <w:rPr>
          <w:rFonts w:hint="default"/>
          <w:lang w:val="en-US"/>
        </w:rPr>
        <w:t xml:space="preserve"> project of 40 duplex villa at omax city jaipur and my work to </w:t>
      </w:r>
      <w:r>
        <w:rPr>
          <w:rFonts w:hint="default"/>
          <w:lang w:val="en-US"/>
        </w:rPr>
        <w:t>handling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all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type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of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work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site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and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work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is done .</w:t>
      </w:r>
    </w:p>
    <w:p>
      <w:pPr>
        <w:pStyle w:val="style179"/>
        <w:numPr>
          <w:ilvl w:val="0"/>
          <w:numId w:val="13"/>
        </w:numPr>
        <w:rPr/>
      </w:pPr>
      <w:r>
        <w:rPr>
          <w:rFonts w:hint="default"/>
          <w:lang w:val="en-US"/>
        </w:rPr>
        <w:t xml:space="preserve">coordinating with contractors </w:t>
      </w:r>
    </w:p>
    <w:p>
      <w:pPr>
        <w:pStyle w:val="style179"/>
        <w:numPr>
          <w:ilvl w:val="0"/>
          <w:numId w:val="13"/>
        </w:numPr>
        <w:rPr/>
      </w:pPr>
      <w:r>
        <w:rPr>
          <w:rFonts w:hint="default"/>
          <w:lang w:val="en-US"/>
        </w:rPr>
        <w:t>Material</w:t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>Quantity</w:t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>and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estimate</w:t>
      </w:r>
      <w:r>
        <w:rPr>
          <w:rFonts w:hint="default"/>
          <w:lang w:val="en-US"/>
        </w:rPr>
        <w:t xml:space="preserve">                                                                </w:t>
      </w:r>
    </w:p>
    <w:p>
      <w:pPr>
        <w:pStyle w:val="style179"/>
        <w:numPr>
          <w:ilvl w:val="0"/>
          <w:numId w:val="13"/>
        </w:numPr>
        <w:rPr/>
      </w:pPr>
      <w:r>
        <w:rPr>
          <w:rFonts w:hint="default"/>
          <w:lang w:val="en-US"/>
        </w:rPr>
        <w:t>Villa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construction</w:t>
      </w:r>
      <w:r>
        <w:rPr>
          <w:rFonts w:hint="default"/>
          <w:lang w:val="en-US"/>
        </w:rPr>
        <w:t xml:space="preserve"> </w:t>
      </w:r>
    </w:p>
    <w:p>
      <w:pPr>
        <w:pStyle w:val="style179"/>
        <w:numPr>
          <w:ilvl w:val="0"/>
          <w:numId w:val="13"/>
        </w:numPr>
        <w:rPr/>
      </w:pPr>
      <w:r>
        <w:rPr>
          <w:rFonts w:hint="default"/>
          <w:lang w:val="en-US"/>
        </w:rPr>
        <w:t>Project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planning</w:t>
      </w:r>
    </w:p>
    <w:p>
      <w:pPr>
        <w:pStyle w:val="style179"/>
        <w:numPr>
          <w:ilvl w:val="0"/>
          <w:numId w:val="13"/>
        </w:numPr>
        <w:rPr/>
      </w:pPr>
      <w:r>
        <w:rPr>
          <w:rFonts w:hint="default"/>
          <w:lang w:val="en-US"/>
        </w:rPr>
        <w:t>Labour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control</w:t>
      </w:r>
    </w:p>
    <w:p>
      <w:pPr>
        <w:pStyle w:val="style0"/>
        <w:numPr>
          <w:ilvl w:val="0"/>
          <w:numId w:val="0"/>
        </w:numPr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IN"/>
        </w:rPr>
        <w:t xml:space="preserve">     </w:t>
      </w:r>
      <w:r>
        <w:rPr>
          <w:b/>
          <w:bCs/>
        </w:rPr>
        <w:t>Education :</w:t>
      </w:r>
      <w:r>
        <w:rPr>
          <w:b/>
          <w:bCs/>
        </w:rPr>
        <w:t xml:space="preserve"> - </w:t>
      </w:r>
      <w:r>
        <w:rPr>
          <w:b/>
          <w:bCs/>
        </w:rPr>
        <w:t xml:space="preserve">  </w:t>
      </w:r>
    </w:p>
    <w:p>
      <w:pPr>
        <w:pStyle w:val="style179"/>
        <w:numPr>
          <w:ilvl w:val="0"/>
          <w:numId w:val="6"/>
        </w:numPr>
        <w:rPr>
          <w:b/>
          <w:bCs/>
        </w:rPr>
      </w:pPr>
      <w:r>
        <w:t xml:space="preserve">B-tech from </w:t>
      </w:r>
      <w:r>
        <w:rPr>
          <w:lang w:val="en-IN"/>
        </w:rPr>
        <w:t>S</w:t>
      </w:r>
      <w:r>
        <w:rPr>
          <w:lang w:val="en-IN"/>
        </w:rPr>
        <w:t>hridhar</w:t>
      </w:r>
      <w:r>
        <w:rPr>
          <w:lang w:val="en-IN"/>
        </w:rPr>
        <w:t xml:space="preserve"> </w:t>
      </w:r>
      <w:r>
        <w:rPr>
          <w:lang w:val="en-IN"/>
        </w:rPr>
        <w:t>University</w:t>
      </w:r>
      <w:r>
        <w:rPr>
          <w:lang w:val="en-IN"/>
        </w:rPr>
        <w:t>,</w:t>
      </w:r>
      <w:r>
        <w:rPr>
          <w:lang w:val="en-IN"/>
        </w:rPr>
        <w:t xml:space="preserve"> </w:t>
      </w:r>
      <w:r>
        <w:rPr>
          <w:lang w:val="en-IN"/>
        </w:rPr>
        <w:t>pilani</w:t>
      </w:r>
      <w:r>
        <w:rPr>
          <w:lang w:val="en-IN"/>
        </w:rPr>
        <w:t xml:space="preserve"> </w:t>
      </w:r>
      <w:r>
        <w:rPr>
          <w:lang w:val="en-IN"/>
        </w:rPr>
        <w:t>IN</w:t>
      </w:r>
      <w:r>
        <w:t xml:space="preserve"> 201</w:t>
      </w:r>
      <w:r>
        <w:rPr>
          <w:lang w:val="en-IN"/>
        </w:rPr>
        <w:t>9.</w:t>
      </w:r>
    </w:p>
    <w:p>
      <w:pPr>
        <w:pStyle w:val="style179"/>
        <w:ind w:left="144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HOBBIES –</w:t>
      </w:r>
    </w:p>
    <w:p>
      <w:pPr>
        <w:pStyle w:val="style179"/>
        <w:numPr>
          <w:ilvl w:val="0"/>
          <w:numId w:val="9"/>
        </w:numPr>
        <w:rPr>
          <w:b/>
          <w:bCs/>
        </w:rPr>
      </w:pPr>
      <w:r>
        <w:t xml:space="preserve">Travelling to historical place </w:t>
      </w:r>
    </w:p>
    <w:p>
      <w:pPr>
        <w:pStyle w:val="style179"/>
        <w:numPr>
          <w:ilvl w:val="0"/>
          <w:numId w:val="9"/>
        </w:numPr>
        <w:rPr>
          <w:b/>
          <w:bCs/>
        </w:rPr>
      </w:pPr>
      <w:r>
        <w:t xml:space="preserve">Learning </w:t>
      </w:r>
    </w:p>
    <w:p>
      <w:pPr>
        <w:pStyle w:val="style179"/>
        <w:numPr>
          <w:ilvl w:val="0"/>
          <w:numId w:val="9"/>
        </w:numPr>
        <w:rPr>
          <w:b/>
          <w:bCs/>
        </w:rPr>
      </w:pPr>
      <w:r>
        <w:t>Listing to Music</w:t>
      </w:r>
    </w:p>
    <w:p>
      <w:pPr>
        <w:pStyle w:val="style179"/>
        <w:ind w:left="144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STRENGTH</w:t>
      </w:r>
    </w:p>
    <w:p>
      <w:pPr>
        <w:pStyle w:val="style179"/>
        <w:numPr>
          <w:ilvl w:val="0"/>
          <w:numId w:val="10"/>
        </w:numPr>
        <w:rPr>
          <w:b/>
          <w:bCs/>
        </w:rPr>
      </w:pPr>
      <w:r>
        <w:t>Hardworking</w:t>
      </w:r>
    </w:p>
    <w:p>
      <w:pPr>
        <w:pStyle w:val="style179"/>
        <w:numPr>
          <w:ilvl w:val="0"/>
          <w:numId w:val="10"/>
        </w:numPr>
        <w:rPr>
          <w:b/>
          <w:bCs/>
        </w:rPr>
      </w:pPr>
      <w:r>
        <w:t>Positive thinking</w:t>
      </w:r>
    </w:p>
    <w:p>
      <w:pPr>
        <w:pStyle w:val="style179"/>
        <w:ind w:left="144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Personal Details</w:t>
      </w:r>
    </w:p>
    <w:p>
      <w:pPr>
        <w:pStyle w:val="style0"/>
        <w:rPr/>
      </w:pPr>
      <w:r>
        <w:t xml:space="preserve">               NAME </w:t>
      </w:r>
      <w:r>
        <w:rPr>
          <w:lang w:val="en-IN"/>
        </w:rPr>
        <w:t xml:space="preserve">                                   </w:t>
      </w:r>
      <w:r>
        <w:rPr>
          <w:lang w:val="en-IN"/>
        </w:rPr>
        <w:t xml:space="preserve">  </w:t>
      </w:r>
      <w:r>
        <w:rPr>
          <w:lang w:val="en-IN"/>
        </w:rPr>
        <w:t>:</w:t>
      </w:r>
      <w:r>
        <w:rPr>
          <w:lang w:val="en-IN"/>
        </w:rPr>
        <w:t xml:space="preserve">  </w:t>
      </w:r>
      <w:r>
        <w:rPr>
          <w:lang w:val="en-IN"/>
        </w:rPr>
        <w:t xml:space="preserve">      DIN</w:t>
      </w:r>
      <w:r>
        <w:rPr>
          <w:lang w:val="en-IN"/>
        </w:rPr>
        <w:t>E</w:t>
      </w:r>
      <w:r>
        <w:rPr>
          <w:lang w:val="en-IN"/>
        </w:rPr>
        <w:t xml:space="preserve">SH KUMAR JANGIR </w:t>
      </w:r>
    </w:p>
    <w:p>
      <w:pPr>
        <w:pStyle w:val="style0"/>
        <w:rPr/>
      </w:pPr>
      <w:r>
        <w:t xml:space="preserve">               </w:t>
      </w:r>
      <w:r>
        <w:t>FATHER</w:t>
      </w:r>
      <w:r>
        <w:t>S NAME</w:t>
      </w:r>
      <w:r>
        <w:tab/>
      </w:r>
      <w:r>
        <w:tab/>
      </w:r>
      <w:r>
        <w:t>:</w:t>
      </w:r>
      <w:r>
        <w:tab/>
      </w:r>
      <w:r>
        <w:t xml:space="preserve">MR. </w:t>
      </w:r>
      <w:r>
        <w:rPr>
          <w:lang w:val="en-IN"/>
        </w:rPr>
        <w:t xml:space="preserve">RAKESH </w:t>
      </w:r>
      <w:r>
        <w:rPr>
          <w:lang w:val="en-IN"/>
        </w:rPr>
        <w:t>KUMAR</w:t>
      </w:r>
      <w:r>
        <w:t xml:space="preserve"> </w:t>
      </w:r>
      <w:r>
        <w:rPr>
          <w:lang w:val="en-IN"/>
        </w:rPr>
        <w:t>JANGIR</w:t>
      </w:r>
    </w:p>
    <w:p>
      <w:pPr>
        <w:pStyle w:val="style0"/>
        <w:tabs>
          <w:tab w:val="left" w:leader="none" w:pos="3630"/>
          <w:tab w:val="center" w:leader="none" w:pos="4680"/>
        </w:tabs>
        <w:ind w:left="720"/>
        <w:rPr/>
      </w:pPr>
      <w:r>
        <w:t>DOB</w:t>
      </w:r>
      <w:r>
        <w:tab/>
      </w:r>
      <w:r>
        <w:t xml:space="preserve">:            </w:t>
      </w:r>
      <w:r>
        <w:rPr>
          <w:lang w:val="en-IN"/>
        </w:rPr>
        <w:t>19</w:t>
      </w:r>
      <w:r>
        <w:rPr>
          <w:lang w:val="en-IN"/>
        </w:rPr>
        <w:t>-</w:t>
      </w:r>
      <w:r>
        <w:rPr>
          <w:lang w:val="en-IN"/>
        </w:rPr>
        <w:t>03</w:t>
      </w:r>
      <w:r>
        <w:t>-199</w:t>
      </w:r>
      <w:r>
        <w:rPr>
          <w:lang w:val="en-IN"/>
        </w:rPr>
        <w:t>8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</w:tabs>
        <w:ind w:left="720"/>
        <w:rPr/>
      </w:pPr>
      <w:r>
        <w:t>PERMANENT ADD</w:t>
      </w:r>
      <w:r>
        <w:tab/>
      </w:r>
      <w:r>
        <w:tab/>
      </w:r>
      <w:r>
        <w:t>:</w:t>
      </w:r>
      <w:r>
        <w:tab/>
      </w:r>
      <w:r>
        <w:rPr>
          <w:lang w:val="en-IN"/>
        </w:rPr>
        <w:t>S</w:t>
      </w:r>
      <w:r>
        <w:rPr>
          <w:lang w:val="en-IN"/>
        </w:rPr>
        <w:t>hiv co</w:t>
      </w:r>
      <w:r>
        <w:rPr>
          <w:lang w:val="en-IN"/>
        </w:rPr>
        <w:t xml:space="preserve">lony </w:t>
      </w:r>
      <w:r>
        <w:rPr>
          <w:lang w:val="en-IN"/>
        </w:rPr>
        <w:t>,</w:t>
      </w:r>
      <w:r>
        <w:rPr>
          <w:lang w:val="en-IN"/>
        </w:rPr>
        <w:t>chirawa,</w:t>
      </w:r>
      <w:r>
        <w:rPr>
          <w:lang w:val="en-IN"/>
        </w:rPr>
        <w:t xml:space="preserve"> </w:t>
      </w:r>
      <w:r>
        <w:t>DIST</w:t>
      </w:r>
      <w:r>
        <w:t xml:space="preserve">-  </w:t>
      </w:r>
      <w:r>
        <w:rPr>
          <w:lang w:val="en-IN"/>
        </w:rPr>
        <w:t xml:space="preserve">jhunjhunu ( </w:t>
      </w:r>
      <w:r>
        <w:rPr>
          <w:lang w:val="en-IN"/>
        </w:rPr>
        <w:t>Raj.)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3660"/>
          <w:tab w:val="left" w:leader="none" w:pos="4350"/>
        </w:tabs>
        <w:ind w:left="720"/>
        <w:rPr/>
      </w:pPr>
      <w:r>
        <w:t>MATIAL STETUS</w:t>
      </w:r>
      <w:r>
        <w:rPr>
          <w:lang w:val="en-IN"/>
        </w:rPr>
        <w:t xml:space="preserve">               </w:t>
      </w:r>
      <w:r>
        <w:rPr>
          <w:lang w:val="en-IN"/>
        </w:rPr>
        <w:t xml:space="preserve">       </w:t>
      </w:r>
      <w:r>
        <w:t>:</w:t>
      </w:r>
      <w:r>
        <w:rPr>
          <w:lang w:val="en-IN"/>
        </w:rPr>
        <w:t xml:space="preserve"> </w:t>
      </w:r>
      <w:r>
        <w:tab/>
      </w:r>
      <w:r>
        <w:t>SINGLE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3705"/>
          <w:tab w:val="left" w:leader="none" w:pos="4350"/>
        </w:tabs>
        <w:ind w:left="720"/>
        <w:rPr/>
      </w:pPr>
      <w:r>
        <w:t>GENDER</w:t>
      </w:r>
      <w:r>
        <w:rPr>
          <w:lang w:val="en-IN"/>
        </w:rPr>
        <w:t xml:space="preserve">                                    </w:t>
      </w:r>
      <w:r>
        <w:rPr>
          <w:lang w:val="en-IN"/>
        </w:rPr>
        <w:t xml:space="preserve"> </w:t>
      </w:r>
      <w:r>
        <w:t>:</w:t>
      </w:r>
      <w:r>
        <w:tab/>
      </w:r>
      <w:r>
        <w:rPr>
          <w:lang w:val="en-IN"/>
        </w:rPr>
        <w:t xml:space="preserve">           </w:t>
      </w:r>
      <w:r>
        <w:rPr>
          <w:lang w:val="en-IN"/>
        </w:rPr>
        <w:t xml:space="preserve"> </w:t>
      </w:r>
      <w:r>
        <w:t>MALE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3720"/>
          <w:tab w:val="left" w:leader="none" w:pos="4350"/>
        </w:tabs>
        <w:ind w:left="720"/>
        <w:rPr/>
      </w:pPr>
      <w:r>
        <w:t>RELIGION</w:t>
      </w:r>
      <w:r>
        <w:rPr>
          <w:lang w:val="en-IN"/>
        </w:rPr>
        <w:t xml:space="preserve">                </w:t>
      </w:r>
      <w:r>
        <w:rPr>
          <w:lang w:val="en-IN"/>
        </w:rPr>
        <w:t xml:space="preserve">                   </w:t>
      </w:r>
      <w:r>
        <w:t>:</w:t>
      </w:r>
      <w:r>
        <w:tab/>
      </w:r>
      <w:r>
        <w:rPr>
          <w:lang w:val="en-IN"/>
        </w:rPr>
        <w:t xml:space="preserve">           </w:t>
      </w:r>
      <w:r>
        <w:rPr>
          <w:lang w:val="en-IN"/>
        </w:rPr>
        <w:t xml:space="preserve"> </w:t>
      </w:r>
      <w:r>
        <w:t>HINDU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3825"/>
          <w:tab w:val="left" w:leader="none" w:pos="4350"/>
        </w:tabs>
        <w:ind w:left="720"/>
        <w:rPr/>
      </w:pPr>
      <w:r>
        <w:t>LANGUAGE KNOWN</w:t>
      </w:r>
      <w:r>
        <w:t xml:space="preserve">                 </w:t>
      </w:r>
      <w:r>
        <w:t xml:space="preserve"> :</w:t>
      </w:r>
      <w:r>
        <w:tab/>
      </w:r>
      <w:r>
        <w:rPr>
          <w:lang w:val="en-IN"/>
        </w:rPr>
        <w:t xml:space="preserve">          </w:t>
      </w:r>
      <w:r>
        <w:t>HINDI, ENGLISH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4350"/>
        </w:tabs>
        <w:ind w:left="720"/>
        <w:rPr>
          <w:b/>
          <w:bCs/>
          <w:sz w:val="24"/>
          <w:szCs w:val="24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4350"/>
        </w:tabs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DECLARATION</w:t>
      </w:r>
      <w:r>
        <w:rPr>
          <w:b/>
          <w:bCs/>
          <w:sz w:val="24"/>
          <w:szCs w:val="24"/>
        </w:rPr>
        <w:t>:-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4350"/>
        </w:tabs>
        <w:ind w:left="720"/>
        <w:rPr>
          <w:sz w:val="24"/>
          <w:szCs w:val="24"/>
        </w:rPr>
      </w:pPr>
      <w:r>
        <w:rPr>
          <w:sz w:val="24"/>
          <w:szCs w:val="24"/>
        </w:rPr>
        <w:t>I here</w:t>
      </w:r>
      <w:r>
        <w:rPr>
          <w:sz w:val="24"/>
          <w:szCs w:val="24"/>
        </w:rPr>
        <w:t>by decla</w:t>
      </w:r>
      <w:r>
        <w:rPr>
          <w:sz w:val="24"/>
          <w:szCs w:val="24"/>
        </w:rPr>
        <w:t xml:space="preserve">re </w:t>
      </w:r>
      <w:r>
        <w:rPr>
          <w:sz w:val="24"/>
          <w:szCs w:val="24"/>
        </w:rPr>
        <w:t>that  all</w:t>
      </w:r>
      <w:r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above information are true</w:t>
      </w:r>
      <w:r>
        <w:rPr>
          <w:sz w:val="24"/>
          <w:szCs w:val="24"/>
        </w:rPr>
        <w:t xml:space="preserve"> to the best of my knowledge and belief . 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4350"/>
        </w:tabs>
        <w:ind w:left="720"/>
        <w:rPr>
          <w:sz w:val="24"/>
          <w:szCs w:val="24"/>
        </w:rPr>
      </w:pPr>
      <w:r>
        <w:rPr>
          <w:sz w:val="24"/>
          <w:szCs w:val="24"/>
        </w:rPr>
        <w:t>Date :</w:t>
      </w:r>
      <w:r>
        <w:rPr>
          <w:sz w:val="24"/>
          <w:szCs w:val="24"/>
        </w:rPr>
        <w:t>-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4350"/>
        </w:tabs>
        <w:ind w:left="720"/>
        <w:rPr>
          <w:sz w:val="24"/>
          <w:szCs w:val="24"/>
        </w:rPr>
      </w:pPr>
      <w:r>
        <w:rPr>
          <w:sz w:val="24"/>
          <w:szCs w:val="24"/>
        </w:rPr>
        <w:t>Place :</w:t>
      </w: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 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</w:tabs>
        <w:ind w:left="720"/>
        <w:rPr/>
      </w:pPr>
      <w:r>
        <w:t xml:space="preserve">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99CC19E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A1A4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576032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D32F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FC2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FBE52B4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FCEEC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AC05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9E8FF0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5CED2F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9"/>
  </w:num>
  <w:num w:numId="5">
    <w:abstractNumId w:val="3"/>
  </w:num>
  <w:num w:numId="6">
    <w:abstractNumId w:val="1"/>
  </w:num>
  <w:num w:numId="7">
    <w:abstractNumId w:val="5"/>
  </w:num>
  <w:num w:numId="8">
    <w:abstractNumId w:val="0"/>
  </w:num>
  <w:num w:numId="9">
    <w:abstractNumId w:val="7"/>
  </w:num>
  <w:num w:numId="10">
    <w:abstractNumId w:val="6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Words>424</Words>
  <Pages>4</Pages>
  <Characters>2360</Characters>
  <Application>WPS Office</Application>
  <DocSecurity>0</DocSecurity>
  <Paragraphs>73</Paragraphs>
  <ScaleCrop>false</ScaleCrop>
  <Company>Grizli777</Company>
  <LinksUpToDate>false</LinksUpToDate>
  <CharactersWithSpaces>3414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2019-11-27T05:26:00Z</dcterms:created>
  <dc:creator>mukesh mndal</dc:creator>
  <lastModifiedBy>SM-F415F</lastModifiedBy>
  <dcterms:modified xsi:type="dcterms:W3CDTF">2021-07-07T14:50:37Z</dcterms:modified>
  <revision>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